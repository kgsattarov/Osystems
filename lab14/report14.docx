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 Front matter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title: "Отчет"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subtitle: "Лабораторная работа №14"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author: "Саттаров Константин Григорьевич НПМбд-02-21"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 Generic otions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lang: ru-RU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toc-title: "Содержание"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 Bibliography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bibliography: bib/cite.bib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csl: pandoc/csl/gost-r-7-0-5-2008-numeric.csl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 Pdf output format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toc: true # Table of contents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toc-depth: 2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lof: true # List of figures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lot: true # List of tables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fontsize: 12pt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linestretch: 1.5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papersize: a4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documentclass: scrreprt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 I18n polyglossia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polyglossia-lang: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name: russian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options: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- spelling=modern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- babelshorthands=true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polyglossia-otherlangs: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name: english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 I18n babel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babel-lang: russian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babel-otherlangs: english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 Fonts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mainfont: PT Serif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romanfont: PT Serif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sansfont: PT Sans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monofont: PT Mono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mainfontoptions: Ligatures=TeX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romanfontoptions: Ligatures=TeX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sansfontoptions: Ligatures=TeX,Scale=MatchLowercase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monofontoptions: Scale=MatchLowercase,Scale=0.9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 Biblatex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biblatex: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biblio-style: "gost-numeric"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biblatexoptions: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parentracker=true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backend=biber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hyperref=auto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language=auto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autolang=other*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citestyle=gost-numeric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 Pandoc-crossref LaTeX customization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figureTitle: "Рис."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listingTitle: "Листинг"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lofTitle: "Список иллюстраций"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lolTitle: "Листинги"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 Misc options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indent: true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header-includes: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\usepackage{indentfirst}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\usepackage{float} # keep figures where there are in the text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\floatplacement{figure}{H} # keep figures where there are in the text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Цель работы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Приобретение практических навыков работы с именованными каналами.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Задание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Работает не 1 клиент, а несколько (например, два).</w:t>
      </w: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Сервер работает не бесконечно, а прекращает работу через некоторое время (напри-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мер, 30 сек). Используйте функцию clock() для определения времени работы сервера. Что будет в случае, если сервер завершит работу, не закрыв канал?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Теоретическое введение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 передаваемая от одного процесса другому.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 операционных системах типа UNIX есть 3 вида межпроцессорных взаимодействий: общеюниксные (именованные каналы, сигналы), System V Interface Definition (SVID — разделяемая память, очередь сообщений, семафоры) и BSD (сокеты).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Для передачи данных между неродственными процессами можно использовать механизм именованных каналов (named pipes). Данные передаются по принципу FIFO (First In First Out) (первым записан — первым прочитан), поэтому они называются также FIFO pipes или просто FIFO. 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Выполнение лабораторной работы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3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Создаю необходимые файлы с помощью команды *touch*.(рис. [-@fig:001])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![создание файлов](img/1.png){ #fig:001 width=70% }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3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 файл *common.h* добавляю стандартные заголовочные файлы *time.h* и *unistd.h* (рис. [-@fig:002])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![common.h](img/2.png){ #fig:002 width=70% }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3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 файл *server.c* добавляю цикл while для контроля за временем работы сервера. Разница между текущим временем и временем начала работы не должна превышать 30 секунд. (рис. [-@fig:003]) (рис. [-@fig:004])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![server.c](img/3.png){ #fig:003 width=70% }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![server.c](img/4.png){ #fig:004 width=70% }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3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 файл *client.c* добавляю цикл, который отвечает за количество сообщений о текущем времени и команду sleep(5) для приостановки работы клиента на 5 секунд. (рис. [-@fig:005]) (рис. [-@fig:006])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![client.c](img/5.png){ #fig:005 width=70% }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![client.c](img/6.png){ #fig:006 width=70% }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3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Файл для сборки - Makefile - не изменяю. (рис. [-@fig:007])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![Makefile](img/7.png){ #fig:007 width=70% }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3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Выполяню команду make all и компилирую необходимые файлы. (рис. [-@fig:008])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![компиляция](img/8.png){ #fig:008 width=70% }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3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Проверяю работу написанного кода. Открываю 3 консоли и запускаю в одном из них *./server*(рис. [-@fig:009]) , а в двух других - *./client*. (рис. [-@fig:010]) (рис. [-@fig:011])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![./server](img/9.png){ #fig:009 width=70% }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![./client](img/10.png){ #fig:010 width=70% }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![./client](img/11.png){ #fig:011 width=70% }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3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Если сервер завершит работу, не закрыв канал, то при следующей попытке запуска будет выдана ошибка "Невозможно создать FIFO".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Выводы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Выполняя данную лабораторную работу я приобрел практические навыки работы с именованными каналами.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Список литературы{.unnumbered}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::: {#refs}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:::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-"/>
      <w:lvlJc w:val="left"/>
      <w:rPr>
        <w:rFonts w:ascii="Courier New" w:eastAsia="Courier New" w:hAnsi="Courier New" w:cs="Courier New"/>
        <w:sz w:val="21"/>
        <w:szCs w:val="21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